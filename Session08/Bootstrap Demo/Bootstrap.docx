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822E3C" w:rsidP="004E1AED">
      <w:pPr>
        <w:pStyle w:val="Title"/>
      </w:pPr>
      <w:r>
        <w:t>Bootstrap</w:t>
      </w:r>
    </w:p>
    <w:p w:rsidR="00822E3C" w:rsidRDefault="00822E3C" w:rsidP="00822E3C">
      <w:pPr>
        <w:pStyle w:val="Heading1"/>
        <w:spacing w:before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b/>
          <w:bCs/>
          <w:color w:val="495057"/>
        </w:rPr>
        <w:t>Bootstrap with CSS</w:t>
      </w:r>
    </w:p>
    <w:p w:rsidR="00822E3C" w:rsidRDefault="00822E3C" w:rsidP="00822E3C">
      <w:pPr>
        <w:pStyle w:val="Heading2"/>
        <w:spacing w:before="0"/>
        <w:rPr>
          <w:rFonts w:ascii="Segoe UI" w:hAnsi="Segoe UI" w:cs="Segoe UI"/>
          <w:b/>
          <w:bCs/>
          <w:color w:val="495057"/>
        </w:rPr>
      </w:pPr>
      <w:r>
        <w:rPr>
          <w:rFonts w:ascii="Segoe UI" w:hAnsi="Segoe UI" w:cs="Segoe UI"/>
          <w:b/>
          <w:bCs/>
          <w:color w:val="495057"/>
        </w:rPr>
        <w:t>Learning outcomes</w:t>
      </w:r>
    </w:p>
    <w:p w:rsidR="00822E3C" w:rsidRDefault="00822E3C" w:rsidP="00822E3C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By the end of this session, students will be able to</w:t>
      </w:r>
    </w:p>
    <w:p w:rsidR="00822E3C" w:rsidRDefault="00822E3C" w:rsidP="00822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Describes what Bootstrap is</w:t>
      </w:r>
    </w:p>
    <w:p w:rsidR="00822E3C" w:rsidRDefault="00822E3C" w:rsidP="00822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Implement Bootstrap framework with a HTML page</w:t>
      </w:r>
    </w:p>
    <w:p w:rsidR="00822E3C" w:rsidRDefault="00822E3C" w:rsidP="00822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Select and then implement suitable Grid basic, Tables and List Groups CSS classes of Bootstrap with HTML elements in a HTML page</w:t>
      </w:r>
    </w:p>
    <w:p w:rsidR="00786D7B" w:rsidRPr="00786D7B" w:rsidRDefault="00786D7B" w:rsidP="00786D7B">
      <w:pPr>
        <w:spacing w:before="0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</w:pPr>
      <w:r w:rsidRPr="00786D7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  <w:t>HTML</w:t>
      </w:r>
    </w:p>
    <w:p w:rsidR="00786D7B" w:rsidRDefault="00786D7B" w:rsidP="00786D7B">
      <w:pPr>
        <w:spacing w:before="100" w:beforeAutospacing="1" w:after="100" w:afterAutospacing="1" w:line="240" w:lineRule="auto"/>
        <w:rPr>
          <w:rFonts w:ascii="Segoe UI" w:hAnsi="Segoe UI" w:cs="Segoe UI"/>
          <w:color w:val="495057"/>
          <w:sz w:val="23"/>
          <w:szCs w:val="23"/>
        </w:rPr>
      </w:pPr>
      <w:hyperlink r:id="rId11" w:history="1">
        <w:r w:rsidRPr="00515378">
          <w:rPr>
            <w:rStyle w:val="Hyperlink"/>
            <w:rFonts w:ascii="Segoe UI" w:hAnsi="Segoe UI" w:cs="Segoe UI"/>
            <w:sz w:val="23"/>
            <w:szCs w:val="23"/>
          </w:rPr>
          <w:t>https://www.w3schools.com/html/default.asp</w:t>
        </w:r>
      </w:hyperlink>
    </w:p>
    <w:p w:rsidR="00786D7B" w:rsidRDefault="00786D7B" w:rsidP="00786D7B">
      <w:pPr>
        <w:spacing w:before="0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</w:pPr>
      <w:r w:rsidRPr="00786D7B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  <w:t>CSS</w:t>
      </w:r>
    </w:p>
    <w:p w:rsidR="00786D7B" w:rsidRPr="00786D7B" w:rsidRDefault="00786D7B" w:rsidP="00786D7B">
      <w:pPr>
        <w:spacing w:before="100" w:beforeAutospacing="1" w:after="100" w:afterAutospacing="1" w:line="240" w:lineRule="auto"/>
        <w:rPr>
          <w:rStyle w:val="Hyperlink"/>
          <w:rFonts w:ascii="Segoe UI" w:hAnsi="Segoe UI" w:cs="Segoe UI"/>
          <w:sz w:val="23"/>
          <w:szCs w:val="23"/>
        </w:rPr>
      </w:pPr>
      <w:r w:rsidRPr="00786D7B">
        <w:rPr>
          <w:rStyle w:val="Hyperlink"/>
          <w:rFonts w:ascii="Segoe UI" w:hAnsi="Segoe UI" w:cs="Segoe UI"/>
          <w:sz w:val="23"/>
          <w:szCs w:val="23"/>
        </w:rPr>
        <w:t>https://www.w3schools.com/css/default.asp</w:t>
      </w:r>
      <w:bookmarkStart w:id="0" w:name="_GoBack"/>
      <w:bookmarkEnd w:id="0"/>
    </w:p>
    <w:p w:rsidR="00822E3C" w:rsidRPr="00822E3C" w:rsidRDefault="00822E3C" w:rsidP="00822E3C">
      <w:pPr>
        <w:spacing w:before="0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  <w:t>Bootstrap</w:t>
      </w:r>
    </w:p>
    <w:p w:rsidR="00822E3C" w:rsidRPr="00822E3C" w:rsidRDefault="00822E3C" w:rsidP="00822E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Getting started demo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https://getbootstrap.com/docs/4.1/getting-started/introduction/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https://www.w3schools.com/bootstrap4/bootstrap_get_started.asp</w:t>
      </w:r>
    </w:p>
    <w:p w:rsidR="00822E3C" w:rsidRPr="00822E3C" w:rsidRDefault="00822E3C" w:rsidP="00822E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Grid basic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https://www.w3schools.com/bootstrap4/bootstrap_grid_basic.asp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https://getbootstrap.com/docs/4.1/layout/grid/</w:t>
      </w:r>
    </w:p>
    <w:p w:rsidR="00822E3C" w:rsidRPr="00822E3C" w:rsidRDefault="00822E3C" w:rsidP="00822E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Tables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https://www.w3schools.com/bootstrap4/bootstrap_tables.asp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https://getbootstrap.com/docs/4.1/content/tables/</w:t>
      </w:r>
    </w:p>
    <w:p w:rsidR="00822E3C" w:rsidRPr="00822E3C" w:rsidRDefault="00822E3C" w:rsidP="00822E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List Groups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https://www.w3schools.com/bootstrap4/bootstrap_list_groups.asp</w:t>
      </w:r>
    </w:p>
    <w:p w:rsidR="00822E3C" w:rsidRPr="00822E3C" w:rsidRDefault="00822E3C" w:rsidP="00822E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https://getbootstrap.com/docs/4.1/components/list-group/</w:t>
      </w:r>
    </w:p>
    <w:p w:rsidR="004E1AED" w:rsidRPr="00822E3C" w:rsidRDefault="00822E3C" w:rsidP="00822E3C">
      <w:pPr>
        <w:spacing w:before="0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  <w:t>A</w:t>
      </w: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NZ" w:eastAsia="zh-CN"/>
        </w:rPr>
        <w:t>dditional Resources</w:t>
      </w:r>
    </w:p>
    <w:p w:rsidR="00822E3C" w:rsidRPr="00822E3C" w:rsidRDefault="00822E3C" w:rsidP="00822E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Bootstrap official website, i.e., </w:t>
      </w:r>
      <w:hyperlink r:id="rId12" w:history="1">
        <w:r w:rsidRPr="00822E3C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t>https://getbootstrap.com</w:t>
        </w:r>
      </w:hyperlink>
    </w:p>
    <w:p w:rsidR="00822E3C" w:rsidRPr="00822E3C" w:rsidRDefault="00822E3C" w:rsidP="00822E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Bootstrap 4 Tutorial on w3schools.com, i.e., </w:t>
      </w:r>
      <w:hyperlink r:id="rId13" w:history="1">
        <w:r w:rsidRPr="00822E3C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t>https://www.w3schools.com/bootstrap4/default.asp</w:t>
        </w:r>
      </w:hyperlink>
    </w:p>
    <w:p w:rsidR="00822E3C" w:rsidRPr="00786D7B" w:rsidRDefault="00822E3C" w:rsidP="00963AD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NZ"/>
        </w:rPr>
      </w:pPr>
      <w:r w:rsidRPr="00822E3C">
        <w:rPr>
          <w:rFonts w:ascii="Segoe UI" w:eastAsia="Times New Roman" w:hAnsi="Segoe UI" w:cs="Segoe UI"/>
          <w:color w:val="495057"/>
          <w:sz w:val="23"/>
          <w:szCs w:val="23"/>
          <w:lang w:val="en-NZ" w:eastAsia="zh-CN"/>
        </w:rPr>
        <w:t>Bootstrap 4 Essential Training on Lynda.com, i.e., </w:t>
      </w:r>
      <w:hyperlink r:id="rId14" w:history="1">
        <w:r w:rsidRPr="00786D7B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t>https://www.lynda.com/Bootstrap-tutorials/Bootstrap-4-Essential-Training/372545-</w:t>
        </w:r>
        <w:r w:rsidRPr="00786D7B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lastRenderedPageBreak/>
          <w:t>2.html?srchtrk=index%3a1%0alinktypeid%3a2%0aq%3abootstrap+4%0apage%3a1%0as%3arelevance%0asa%3atrue%0aproducttyp</w:t>
        </w:r>
        <w:r w:rsidRPr="00786D7B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t>e</w:t>
        </w:r>
        <w:r w:rsidRPr="00786D7B">
          <w:rPr>
            <w:rFonts w:ascii="Segoe UI" w:eastAsia="Times New Roman" w:hAnsi="Segoe UI" w:cs="Segoe UI"/>
            <w:color w:val="0C586E"/>
            <w:sz w:val="23"/>
            <w:szCs w:val="23"/>
            <w:u w:val="single"/>
            <w:lang w:val="en-NZ" w:eastAsia="zh-CN"/>
          </w:rPr>
          <w:t>id%3a2</w:t>
        </w:r>
      </w:hyperlink>
    </w:p>
    <w:sectPr w:rsidR="00822E3C" w:rsidRPr="00786D7B" w:rsidSect="004E1AE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5D" w:rsidRDefault="00AC7F5D">
      <w:pPr>
        <w:spacing w:after="0" w:line="240" w:lineRule="auto"/>
      </w:pPr>
      <w:r>
        <w:separator/>
      </w:r>
    </w:p>
  </w:endnote>
  <w:endnote w:type="continuationSeparator" w:id="0">
    <w:p w:rsidR="00AC7F5D" w:rsidRDefault="00AC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D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5D" w:rsidRDefault="00AC7F5D">
      <w:pPr>
        <w:spacing w:after="0" w:line="240" w:lineRule="auto"/>
      </w:pPr>
      <w:r>
        <w:separator/>
      </w:r>
    </w:p>
  </w:footnote>
  <w:footnote w:type="continuationSeparator" w:id="0">
    <w:p w:rsidR="00AC7F5D" w:rsidRDefault="00AC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BC5D97"/>
    <w:multiLevelType w:val="multilevel"/>
    <w:tmpl w:val="5C16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876B0"/>
    <w:multiLevelType w:val="multilevel"/>
    <w:tmpl w:val="1AD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75999"/>
    <w:multiLevelType w:val="multilevel"/>
    <w:tmpl w:val="038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3C"/>
    <w:rsid w:val="00194DF6"/>
    <w:rsid w:val="004E1AED"/>
    <w:rsid w:val="005C12A5"/>
    <w:rsid w:val="00786D7B"/>
    <w:rsid w:val="00822E3C"/>
    <w:rsid w:val="00A1310C"/>
    <w:rsid w:val="00AC7F5D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7B0"/>
  <w15:docId w15:val="{944C8E39-8160-4438-9910-2E961AEA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82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character" w:styleId="Strong">
    <w:name w:val="Strong"/>
    <w:basedOn w:val="DefaultParagraphFont"/>
    <w:uiPriority w:val="22"/>
    <w:qFormat/>
    <w:rsid w:val="00822E3C"/>
    <w:rPr>
      <w:b/>
      <w:bCs/>
    </w:rPr>
  </w:style>
  <w:style w:type="character" w:styleId="Hyperlink">
    <w:name w:val="Hyperlink"/>
    <w:basedOn w:val="DefaultParagraphFont"/>
    <w:uiPriority w:val="99"/>
    <w:unhideWhenUsed/>
    <w:rsid w:val="00822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4/default.a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tbootstrap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ynda.com/Bootstrap-tutorials/Bootstrap-4-Essential-Training/372545-2.html?srchtrk=index%3a1%0alinktypeid%3a2%0aq%3abootstrap+4%0apage%3a1%0as%3arelevance%0asa%3atrue%0aproducttypeid%3a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kara.ARA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4B"/>
    <w:rsid w:val="00E2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5C39D3508407F97F8EC7B9AACE03D">
    <w:name w:val="04B5C39D3508407F97F8EC7B9AACE03D"/>
  </w:style>
  <w:style w:type="paragraph" w:customStyle="1" w:styleId="6337EA8FF42A4A4C99C3F51831536F8E">
    <w:name w:val="6337EA8FF42A4A4C99C3F51831536F8E"/>
  </w:style>
  <w:style w:type="paragraph" w:customStyle="1" w:styleId="59A9455AD216432CB7548C101347DCC8">
    <w:name w:val="59A9455AD216432CB7548C101347D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4327B8-5A4E-46F5-84BA-A1CE2E57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 Sarkar</dc:creator>
  <cp:lastModifiedBy>Amit Sarkar</cp:lastModifiedBy>
  <cp:revision>1</cp:revision>
  <dcterms:created xsi:type="dcterms:W3CDTF">2019-03-10T17:49:00Z</dcterms:created>
  <dcterms:modified xsi:type="dcterms:W3CDTF">2019-03-10T18:29:00Z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